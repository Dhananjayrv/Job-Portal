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2336" w14:textId="4490AA54" w:rsidR="00A7401A" w:rsidRDefault="00A7401A" w:rsidP="00A833A7">
      <w:pPr>
        <w:pBdr>
          <w:bottom w:val="single" w:sz="12" w:space="1" w:color="auto"/>
        </w:pBdr>
        <w:ind w:left="-720" w:right="-720"/>
        <w:rPr>
          <w:b/>
          <w:bCs/>
          <w:sz w:val="24"/>
          <w:szCs w:val="24"/>
        </w:rPr>
      </w:pPr>
      <w:r w:rsidRPr="00A7401A">
        <w:rPr>
          <w:b/>
          <w:bCs/>
          <w:sz w:val="24"/>
          <w:szCs w:val="24"/>
        </w:rPr>
        <w:t>Edu</w:t>
      </w:r>
      <w:r>
        <w:rPr>
          <w:b/>
          <w:bCs/>
          <w:sz w:val="24"/>
          <w:szCs w:val="24"/>
        </w:rPr>
        <w:t>cation</w:t>
      </w:r>
    </w:p>
    <w:p w14:paraId="333AEFF0" w14:textId="20D127B9" w:rsidR="00A7401A" w:rsidRPr="00A833A7" w:rsidRDefault="00A7401A" w:rsidP="00A833A7">
      <w:pPr>
        <w:ind w:left="-630" w:right="-720"/>
        <w:rPr>
          <w:b/>
          <w:bCs/>
        </w:rPr>
      </w:pPr>
      <w:r w:rsidRPr="00A833A7">
        <w:rPr>
          <w:b/>
          <w:bCs/>
        </w:rPr>
        <w:t xml:space="preserve">BMS </w:t>
      </w:r>
      <w:r w:rsidRPr="00A833A7">
        <w:rPr>
          <w:b/>
          <w:bCs/>
        </w:rPr>
        <w:t>Institute of Technology and Management</w:t>
      </w:r>
      <w:r w:rsidRPr="00A833A7">
        <w:rPr>
          <w:b/>
          <w:bCs/>
        </w:rPr>
        <w:t xml:space="preserve">, Bangalore                                              </w:t>
      </w:r>
      <w:r w:rsidR="00A833A7">
        <w:rPr>
          <w:b/>
          <w:bCs/>
        </w:rPr>
        <w:t xml:space="preserve">                   </w:t>
      </w:r>
      <w:r w:rsidRPr="00A833A7">
        <w:rPr>
          <w:b/>
          <w:bCs/>
        </w:rPr>
        <w:t>August 2019 – July 2023</w:t>
      </w:r>
    </w:p>
    <w:p w14:paraId="3039E857" w14:textId="679E7EE4" w:rsidR="00A833A7" w:rsidRDefault="00A833A7" w:rsidP="00A833A7">
      <w:pPr>
        <w:ind w:left="-630" w:right="-720"/>
        <w:rPr>
          <w:b/>
          <w:bCs/>
        </w:rPr>
      </w:pPr>
      <w:r w:rsidRPr="00A833A7">
        <w:rPr>
          <w:b/>
          <w:bCs/>
        </w:rPr>
        <w:t>Bachelor of Engineering – Artificial Intelligence &amp; Machine Learning</w:t>
      </w:r>
    </w:p>
    <w:p w14:paraId="42A6E64D" w14:textId="3D3796B7" w:rsidR="00A833A7" w:rsidRDefault="00656752" w:rsidP="00656752">
      <w:pPr>
        <w:ind w:left="-630" w:right="-720"/>
        <w:jc w:val="both"/>
      </w:pPr>
      <w:r>
        <w:rPr>
          <w:b/>
          <w:bCs/>
        </w:rPr>
        <w:t>Courses:</w:t>
      </w:r>
      <w:r w:rsidRPr="00656752">
        <w:t xml:space="preserve"> </w:t>
      </w:r>
      <w:r w:rsidRPr="00656752">
        <w:t>Data Structure and Algorithm, Operating Systems, Database Management Systems, Computer Networks,</w:t>
      </w:r>
      <w:r>
        <w:t xml:space="preserve"> </w:t>
      </w:r>
      <w:r w:rsidRPr="00656752">
        <w:t>Advanced Algorithms, Unix System Programming, Cryptography &amp; Network Security, Machine Learning, NoSQL Databases.</w:t>
      </w:r>
    </w:p>
    <w:p w14:paraId="776A507E" w14:textId="77777777" w:rsidR="00656752" w:rsidRDefault="00656752" w:rsidP="00656752">
      <w:pPr>
        <w:ind w:left="-630" w:right="-720"/>
        <w:jc w:val="both"/>
      </w:pPr>
    </w:p>
    <w:p w14:paraId="74FB2CEB" w14:textId="4F82C408" w:rsidR="00656752" w:rsidRDefault="00656752" w:rsidP="00864D41">
      <w:pPr>
        <w:pBdr>
          <w:bottom w:val="single" w:sz="12" w:space="1" w:color="auto"/>
        </w:pBdr>
        <w:ind w:left="-630" w:right="-720"/>
        <w:jc w:val="both"/>
        <w:rPr>
          <w:b/>
          <w:bCs/>
        </w:rPr>
      </w:pPr>
      <w:r w:rsidRPr="00656752">
        <w:rPr>
          <w:b/>
          <w:bCs/>
        </w:rPr>
        <w:t>PROJECTS</w:t>
      </w:r>
    </w:p>
    <w:p w14:paraId="05A551A2" w14:textId="2062C725" w:rsidR="00864D41" w:rsidRDefault="00864D41" w:rsidP="00864D41">
      <w:pPr>
        <w:ind w:left="-630" w:right="-720"/>
        <w:jc w:val="both"/>
      </w:pPr>
      <w:r>
        <w:t xml:space="preserve">PROJECTS SMART TRAFFIC LIGHT SYSTEM </w:t>
      </w:r>
      <w:r>
        <w:t xml:space="preserve">                                                                                                        </w:t>
      </w:r>
      <w:r>
        <w:t xml:space="preserve">May 2022-July 2022 </w:t>
      </w:r>
    </w:p>
    <w:p w14:paraId="7E0E4978" w14:textId="77777777" w:rsidR="00864D41" w:rsidRDefault="00864D41" w:rsidP="00BF5020">
      <w:pPr>
        <w:ind w:right="-720"/>
        <w:jc w:val="both"/>
      </w:pPr>
      <w:r>
        <w:t xml:space="preserve">• We used digital image processing and in this we use edge detection </w:t>
      </w:r>
    </w:p>
    <w:p w14:paraId="09C3DFA8" w14:textId="77777777" w:rsidR="00864D41" w:rsidRDefault="00864D41" w:rsidP="00BF5020">
      <w:pPr>
        <w:ind w:right="-720"/>
        <w:jc w:val="both"/>
      </w:pPr>
      <w:r>
        <w:t>• In this system we judge traffic density to appoint time for red and green lights accordingly. More time for more traffic density lanes.</w:t>
      </w:r>
    </w:p>
    <w:p w14:paraId="3E08A9FA" w14:textId="3C945296" w:rsidR="00864D41" w:rsidRDefault="00864D41" w:rsidP="00864D41">
      <w:pPr>
        <w:ind w:left="-630" w:right="-720"/>
        <w:jc w:val="both"/>
      </w:pPr>
      <w:r>
        <w:t xml:space="preserve">BANGLORE REAL ESTATE PRICE PREDICTION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>O</w:t>
      </w:r>
      <w:r w:rsidR="001544BC">
        <w:t>ct</w:t>
      </w:r>
      <w:r>
        <w:t xml:space="preserve"> 2021-D</w:t>
      </w:r>
      <w:r w:rsidR="001544BC">
        <w:t>ec</w:t>
      </w:r>
      <w:r>
        <w:t xml:space="preserve"> 2021</w:t>
      </w:r>
    </w:p>
    <w:p w14:paraId="6661B299" w14:textId="77777777" w:rsidR="00864D41" w:rsidRDefault="00864D41" w:rsidP="00BF5020">
      <w:pPr>
        <w:ind w:right="-720"/>
        <w:jc w:val="both"/>
      </w:pPr>
      <w:r>
        <w:t xml:space="preserve">• It is a Machine learning project that is used to predict real estate price in various parts of Bangalore </w:t>
      </w:r>
    </w:p>
    <w:p w14:paraId="1857A750" w14:textId="77777777" w:rsidR="00864D41" w:rsidRDefault="00864D41" w:rsidP="00BF5020">
      <w:pPr>
        <w:ind w:right="-720"/>
        <w:jc w:val="both"/>
      </w:pPr>
      <w:r>
        <w:t xml:space="preserve">• Performed various data cleaning operations and then applied Linear Regression model and got accuracy of 86% </w:t>
      </w:r>
    </w:p>
    <w:p w14:paraId="62FB33BF" w14:textId="77777777" w:rsidR="00864D41" w:rsidRDefault="00864D41" w:rsidP="00864D41">
      <w:pPr>
        <w:ind w:left="-630" w:right="-720"/>
        <w:jc w:val="both"/>
      </w:pPr>
      <w:r>
        <w:t xml:space="preserve">SALES INSIGHT USING POWER BI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 xml:space="preserve">May 2021-Aug 2021 </w:t>
      </w:r>
    </w:p>
    <w:p w14:paraId="01E37A18" w14:textId="77777777" w:rsidR="00864D41" w:rsidRDefault="00864D41" w:rsidP="00BF5020">
      <w:pPr>
        <w:ind w:right="-720"/>
        <w:jc w:val="both"/>
      </w:pPr>
      <w:r>
        <w:t xml:space="preserve">• Used Power BI tool to analyze the global superstore dataset. </w:t>
      </w:r>
    </w:p>
    <w:p w14:paraId="4B76928C" w14:textId="77777777" w:rsidR="00864D41" w:rsidRDefault="00864D41" w:rsidP="00BF5020">
      <w:pPr>
        <w:ind w:right="-720"/>
        <w:jc w:val="both"/>
      </w:pPr>
      <w:r>
        <w:t xml:space="preserve">• Transformed the data with the help of power query editor. </w:t>
      </w:r>
    </w:p>
    <w:p w14:paraId="780E15B8" w14:textId="4F6419AC" w:rsidR="00BF5020" w:rsidRDefault="00864D41" w:rsidP="00BF5020">
      <w:pPr>
        <w:ind w:right="-720"/>
        <w:jc w:val="both"/>
      </w:pPr>
      <w:r>
        <w:t>• Create a dashboard that displayed different aspects of data</w:t>
      </w:r>
      <w:r w:rsidR="00BF5020">
        <w:t>.</w:t>
      </w:r>
    </w:p>
    <w:p w14:paraId="6524178A" w14:textId="535B2080" w:rsidR="00BF5020" w:rsidRDefault="00BF5020" w:rsidP="00FE51A0">
      <w:pPr>
        <w:ind w:left="-720" w:right="-720"/>
        <w:jc w:val="both"/>
      </w:pPr>
      <w:r>
        <w:t xml:space="preserve">  PG SELECTION LITE</w:t>
      </w:r>
      <w:r w:rsidR="001544BC">
        <w:t xml:space="preserve">                                                                                                                                                  Oct 2022-Dec 2022                                                              </w:t>
      </w:r>
    </w:p>
    <w:p w14:paraId="0B7B1FF9" w14:textId="2B6204E2" w:rsidR="00FE51A0" w:rsidRDefault="00FE51A0" w:rsidP="00FE51A0">
      <w:pPr>
        <w:ind w:right="-720"/>
        <w:jc w:val="both"/>
      </w:pPr>
      <w:r>
        <w:t xml:space="preserve">• </w:t>
      </w:r>
      <w:r>
        <w:t xml:space="preserve">Designed a web site for finding PGs in selected areas. </w:t>
      </w:r>
      <w:r w:rsidR="00F930A7">
        <w:t>(Suitable</w:t>
      </w:r>
      <w:r>
        <w:t xml:space="preserve"> for bachelors</w:t>
      </w:r>
      <w:r w:rsidR="00F930A7">
        <w:t>)</w:t>
      </w:r>
    </w:p>
    <w:p w14:paraId="0D865B3E" w14:textId="371DD5D4" w:rsidR="00FE51A0" w:rsidRDefault="00FE51A0" w:rsidP="00FE51A0">
      <w:pPr>
        <w:ind w:right="-720"/>
        <w:jc w:val="both"/>
      </w:pPr>
      <w:r>
        <w:t xml:space="preserve">• </w:t>
      </w:r>
      <w:r w:rsidR="00F930A7">
        <w:t>For structuring the web page used HTML5 and for styling used CSS3 with Bootstrap.</w:t>
      </w:r>
      <w:r>
        <w:t xml:space="preserve"> </w:t>
      </w:r>
    </w:p>
    <w:p w14:paraId="3A98FB38" w14:textId="19EA6492" w:rsidR="00F9329C" w:rsidRDefault="00FE51A0" w:rsidP="00FE51A0">
      <w:pPr>
        <w:ind w:right="-720"/>
        <w:jc w:val="both"/>
      </w:pPr>
      <w:r>
        <w:t xml:space="preserve">• </w:t>
      </w:r>
      <w:r w:rsidR="00F930A7">
        <w:t>Used JS for making the site responsive</w:t>
      </w:r>
      <w:r w:rsidR="00F9329C">
        <w:t xml:space="preserve"> and stored the collection and managed it using SQL.</w:t>
      </w:r>
    </w:p>
    <w:p w14:paraId="0B9D5EAB" w14:textId="21CA9B4A" w:rsidR="00353F2D" w:rsidRDefault="00353F2D" w:rsidP="00353F2D">
      <w:pPr>
        <w:ind w:left="-630" w:right="-720"/>
        <w:jc w:val="both"/>
      </w:pPr>
      <w:r w:rsidRPr="00353F2D">
        <w:t>BRAIN TUMOR IMAGE SEGMENTATION USING DEEP LEARNING</w:t>
      </w:r>
      <w:r w:rsidR="001544BC">
        <w:t xml:space="preserve">                                                                  Mar 2023-Jun 2023</w:t>
      </w:r>
    </w:p>
    <w:p w14:paraId="613A08EB" w14:textId="4398EBE7" w:rsidR="00353F2D" w:rsidRDefault="00353F2D" w:rsidP="00353F2D">
      <w:pPr>
        <w:ind w:right="-720"/>
        <w:jc w:val="both"/>
      </w:pPr>
      <w:r>
        <w:t>•</w:t>
      </w:r>
      <w:r>
        <w:t xml:space="preserve"> </w:t>
      </w:r>
      <w:r w:rsidRPr="00353F2D">
        <w:t xml:space="preserve">As each brain imaging modality gives unique and key details related to each part of the tumor, many recent </w:t>
      </w:r>
      <w:r>
        <w:t xml:space="preserve">     </w:t>
      </w:r>
    </w:p>
    <w:p w14:paraId="1BBFA6DD" w14:textId="41DFE77A" w:rsidR="00353F2D" w:rsidRDefault="00353F2D" w:rsidP="00353F2D">
      <w:pPr>
        <w:ind w:left="90" w:right="-720"/>
        <w:jc w:val="both"/>
      </w:pPr>
      <w:r>
        <w:t xml:space="preserve">  </w:t>
      </w:r>
      <w:r w:rsidRPr="00353F2D">
        <w:t>approaches used four modalities T1, T1c, T2, and FLAIR</w:t>
      </w:r>
      <w:r>
        <w:t>.</w:t>
      </w:r>
    </w:p>
    <w:p w14:paraId="22713FD5" w14:textId="7516006F" w:rsidR="00353F2D" w:rsidRDefault="00353F2D" w:rsidP="00353F2D">
      <w:pPr>
        <w:ind w:right="-720"/>
        <w:jc w:val="both"/>
      </w:pPr>
      <w:r>
        <w:t xml:space="preserve">• </w:t>
      </w:r>
      <w:r w:rsidRPr="00353F2D">
        <w:t xml:space="preserve">We </w:t>
      </w:r>
      <w:r>
        <w:t>have</w:t>
      </w:r>
      <w:r w:rsidRPr="00353F2D">
        <w:t xml:space="preserve"> us</w:t>
      </w:r>
      <w:r>
        <w:t xml:space="preserve">ed </w:t>
      </w:r>
      <w:r w:rsidRPr="00353F2D">
        <w:t>the BRATS 2018 dataset for our project.</w:t>
      </w:r>
    </w:p>
    <w:p w14:paraId="59A571D5" w14:textId="4A49C3F7" w:rsidR="00F9329C" w:rsidRDefault="00353F2D" w:rsidP="00FE51A0">
      <w:pPr>
        <w:ind w:right="-720"/>
        <w:jc w:val="both"/>
      </w:pPr>
      <w:r>
        <w:t xml:space="preserve">• </w:t>
      </w:r>
      <w:r>
        <w:t>T</w:t>
      </w:r>
      <w:r w:rsidRPr="00353F2D">
        <w:t>h</w:t>
      </w:r>
      <w:r>
        <w:t>e</w:t>
      </w:r>
      <w:r w:rsidRPr="00353F2D">
        <w:t xml:space="preserve"> method</w:t>
      </w:r>
      <w:r>
        <w:t xml:space="preserve"> we</w:t>
      </w:r>
      <w:r w:rsidRPr="00353F2D">
        <w:t xml:space="preserve"> achieve</w:t>
      </w:r>
      <w:r>
        <w:t>d can</w:t>
      </w:r>
      <w:r w:rsidRPr="00353F2D">
        <w:t xml:space="preserve"> state-of-the-art results and can address this problem better than other methods</w:t>
      </w:r>
    </w:p>
    <w:p w14:paraId="3FEA656A" w14:textId="77777777" w:rsidR="00F9329C" w:rsidRDefault="00F9329C" w:rsidP="00FE51A0">
      <w:pPr>
        <w:ind w:right="-720"/>
        <w:jc w:val="both"/>
      </w:pPr>
    </w:p>
    <w:p w14:paraId="5257C969" w14:textId="02DD7785" w:rsidR="001544BC" w:rsidRPr="001544BC" w:rsidRDefault="001544BC" w:rsidP="001544BC">
      <w:pPr>
        <w:pBdr>
          <w:bottom w:val="single" w:sz="12" w:space="1" w:color="auto"/>
        </w:pBdr>
        <w:ind w:left="-630" w:right="-720"/>
        <w:jc w:val="both"/>
        <w:rPr>
          <w:b/>
          <w:bCs/>
        </w:rPr>
      </w:pPr>
      <w:r>
        <w:rPr>
          <w:b/>
          <w:bCs/>
        </w:rPr>
        <w:t>SKILLS</w:t>
      </w:r>
    </w:p>
    <w:p w14:paraId="7A0902E4" w14:textId="77777777" w:rsidR="00FC2B26" w:rsidRDefault="001544BC" w:rsidP="001544BC">
      <w:pPr>
        <w:ind w:left="-630" w:right="-720"/>
        <w:jc w:val="both"/>
      </w:pPr>
      <w:r w:rsidRPr="001544BC">
        <w:rPr>
          <w:b/>
          <w:bCs/>
        </w:rPr>
        <w:t>LANGUAGES</w:t>
      </w:r>
      <w:r>
        <w:rPr>
          <w:b/>
          <w:bCs/>
        </w:rPr>
        <w:t xml:space="preserve">: </w:t>
      </w:r>
      <w:r w:rsidRPr="001544BC">
        <w:t>Python</w:t>
      </w:r>
      <w:r>
        <w:t>, PHP, C, C++, Java, JavaScript</w:t>
      </w:r>
      <w:r w:rsidR="00FC2B26">
        <w:t xml:space="preserve"> </w:t>
      </w:r>
    </w:p>
    <w:p w14:paraId="01C95FCE" w14:textId="77777777" w:rsidR="00FC2B26" w:rsidRDefault="00FC2B26" w:rsidP="001544BC">
      <w:pPr>
        <w:ind w:left="-630" w:right="-720"/>
        <w:jc w:val="both"/>
      </w:pPr>
      <w:r w:rsidRPr="00FC2B26">
        <w:rPr>
          <w:b/>
          <w:bCs/>
        </w:rPr>
        <w:t>D</w:t>
      </w:r>
      <w:r>
        <w:rPr>
          <w:b/>
          <w:bCs/>
        </w:rPr>
        <w:t>ATABASES</w:t>
      </w:r>
      <w:r w:rsidRPr="00FC2B26">
        <w:t xml:space="preserve">: SQL, MongoDB, </w:t>
      </w:r>
    </w:p>
    <w:p w14:paraId="6781BC08" w14:textId="77777777" w:rsidR="00FC2B26" w:rsidRDefault="00FC2B26" w:rsidP="001544BC">
      <w:pPr>
        <w:ind w:left="-630" w:right="-720"/>
        <w:jc w:val="both"/>
      </w:pPr>
      <w:r w:rsidRPr="00FC2B26">
        <w:rPr>
          <w:b/>
          <w:bCs/>
        </w:rPr>
        <w:t>TOOLS</w:t>
      </w:r>
      <w:r>
        <w:rPr>
          <w:b/>
          <w:bCs/>
        </w:rPr>
        <w:t xml:space="preserve">: </w:t>
      </w:r>
      <w:r w:rsidRPr="00FC2B26">
        <w:t>Git</w:t>
      </w:r>
      <w:r>
        <w:t xml:space="preserve">, Android Studio, Core Studio, Anaconda, Power BI, MySQL, Jupiter Notebook, XAMPP, MS Tools </w:t>
      </w:r>
    </w:p>
    <w:p w14:paraId="64C8482E" w14:textId="7D7D439C" w:rsidR="001544BC" w:rsidRDefault="00FC2B26" w:rsidP="001544BC">
      <w:pPr>
        <w:ind w:left="-630" w:right="-720"/>
        <w:jc w:val="both"/>
      </w:pPr>
      <w:r w:rsidRPr="00FC2B26">
        <w:rPr>
          <w:b/>
          <w:bCs/>
        </w:rPr>
        <w:t>MACHINE LEARNIN</w:t>
      </w:r>
      <w:r>
        <w:rPr>
          <w:b/>
          <w:bCs/>
        </w:rPr>
        <w:t>G</w:t>
      </w:r>
      <w:r w:rsidRPr="00FC2B26">
        <w:rPr>
          <w:b/>
          <w:bCs/>
        </w:rPr>
        <w:t>:</w:t>
      </w:r>
      <w:r w:rsidRPr="00FC2B26">
        <w:t xml:space="preserve"> Computer Vision, TensorFlow, OpenCV</w:t>
      </w:r>
      <w:r>
        <w:t>, Natural Language Processing</w:t>
      </w:r>
    </w:p>
    <w:p w14:paraId="5C2281F2" w14:textId="6F170D4A" w:rsidR="00FC2B26" w:rsidRDefault="00FC2B26" w:rsidP="001544BC">
      <w:pPr>
        <w:ind w:left="-630" w:right="-720"/>
        <w:jc w:val="both"/>
      </w:pPr>
      <w:r>
        <w:rPr>
          <w:b/>
          <w:bCs/>
        </w:rPr>
        <w:t>WEB DEVELOPMENT:</w:t>
      </w:r>
      <w:r>
        <w:t xml:space="preserve"> MongoDB, express JS, React,</w:t>
      </w:r>
      <w:r w:rsidR="00990B8F">
        <w:t xml:space="preserve"> </w:t>
      </w:r>
      <w:r>
        <w:t>Node JS</w:t>
      </w:r>
      <w:r w:rsidR="00990B8F">
        <w:t>, HTML</w:t>
      </w:r>
    </w:p>
    <w:p w14:paraId="62872EC8" w14:textId="77777777" w:rsidR="00990B8F" w:rsidRDefault="00990B8F" w:rsidP="001544BC">
      <w:pPr>
        <w:ind w:left="-630" w:right="-720"/>
        <w:jc w:val="both"/>
      </w:pPr>
    </w:p>
    <w:p w14:paraId="6EF90262" w14:textId="734C50B5" w:rsidR="00990B8F" w:rsidRPr="00990B8F" w:rsidRDefault="00990B8F" w:rsidP="00990B8F">
      <w:pPr>
        <w:pBdr>
          <w:bottom w:val="single" w:sz="12" w:space="1" w:color="auto"/>
        </w:pBdr>
        <w:ind w:left="-630" w:right="-720"/>
        <w:jc w:val="both"/>
        <w:rPr>
          <w:b/>
          <w:bCs/>
        </w:rPr>
      </w:pPr>
      <w:r>
        <w:rPr>
          <w:b/>
          <w:bCs/>
        </w:rPr>
        <w:t>INTERNSHIP</w:t>
      </w:r>
    </w:p>
    <w:p w14:paraId="21F4587D" w14:textId="3CE571C9" w:rsidR="00990B8F" w:rsidRDefault="00990B8F" w:rsidP="00990B8F">
      <w:pPr>
        <w:ind w:left="-630" w:right="-720"/>
        <w:jc w:val="both"/>
      </w:pPr>
      <w:proofErr w:type="spellStart"/>
      <w:r w:rsidRPr="00990B8F">
        <w:rPr>
          <w:b/>
          <w:bCs/>
        </w:rPr>
        <w:t>Exposys</w:t>
      </w:r>
      <w:proofErr w:type="spellEnd"/>
      <w:r w:rsidRPr="00990B8F">
        <w:rPr>
          <w:b/>
          <w:bCs/>
        </w:rPr>
        <w:t xml:space="preserve"> Data Labs</w:t>
      </w:r>
      <w:r>
        <w:rPr>
          <w:b/>
          <w:bCs/>
        </w:rPr>
        <w:t xml:space="preserve"> (Role;</w:t>
      </w:r>
      <w:r w:rsidRPr="00990B8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990B8F">
        <w:rPr>
          <w:b/>
          <w:bCs/>
        </w:rPr>
        <w:t xml:space="preserve">Data Science </w:t>
      </w:r>
      <w:proofErr w:type="gramStart"/>
      <w:r w:rsidRPr="00990B8F">
        <w:rPr>
          <w:b/>
          <w:bCs/>
        </w:rPr>
        <w:t>Intern</w:t>
      </w:r>
      <w:r>
        <w:rPr>
          <w:b/>
          <w:bCs/>
        </w:rPr>
        <w:t xml:space="preserve">)   </w:t>
      </w:r>
      <w:proofErr w:type="gramEnd"/>
      <w:r>
        <w:rPr>
          <w:b/>
          <w:bCs/>
        </w:rPr>
        <w:t xml:space="preserve">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0B8F">
        <w:t>Feb 2023 - Mar 2023 </w:t>
      </w:r>
    </w:p>
    <w:p w14:paraId="58F8CCFD" w14:textId="1A3040A4" w:rsidR="00BF5020" w:rsidRDefault="00990B8F" w:rsidP="008D3622">
      <w:pPr>
        <w:pStyle w:val="RVRESUME"/>
      </w:pPr>
      <w:r w:rsidRPr="00990B8F">
        <w:t>During my internship, I focused on developing regression models using Python's scikit-learn library. I worked on predictive analytics, including Linear Regression, Support Vector Regression, Decision Tree Regression, and Random Forest Regression. I also used Google Collab for collaborative development.</w:t>
      </w:r>
    </w:p>
    <w:sectPr w:rsidR="00BF5020" w:rsidSect="008D3622">
      <w:headerReference w:type="default" r:id="rId11"/>
      <w:footerReference w:type="default" r:id="rId12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AC9E" w14:textId="77777777" w:rsidR="00905635" w:rsidRDefault="00905635" w:rsidP="00D27780">
      <w:r>
        <w:separator/>
      </w:r>
    </w:p>
  </w:endnote>
  <w:endnote w:type="continuationSeparator" w:id="0">
    <w:p w14:paraId="7CBD736D" w14:textId="77777777" w:rsidR="00905635" w:rsidRDefault="00905635" w:rsidP="00D2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ECE6" w14:textId="78AFDBF5" w:rsidR="00BB4597" w:rsidRDefault="00BB4597" w:rsidP="00BB4597">
    <w:pPr>
      <w:pStyle w:val="Footer"/>
      <w:pBdr>
        <w:bottom w:val="single" w:sz="12" w:space="1" w:color="auto"/>
      </w:pBdr>
      <w:ind w:left="-720"/>
      <w:rPr>
        <w:b/>
        <w:bCs/>
      </w:rPr>
    </w:pPr>
    <w:r w:rsidRPr="00BB4597">
      <w:rPr>
        <w:b/>
        <w:bCs/>
      </w:rPr>
      <w:t>ACHIVEMENT</w:t>
    </w:r>
  </w:p>
  <w:p w14:paraId="70016DD9" w14:textId="77777777" w:rsidR="008D3622" w:rsidRDefault="008D3622" w:rsidP="008D3622">
    <w:pPr>
      <w:pStyle w:val="Footer"/>
      <w:rPr>
        <w:b/>
        <w:bCs/>
      </w:rPr>
    </w:pPr>
  </w:p>
  <w:p w14:paraId="6992A9FF" w14:textId="77777777" w:rsidR="008D3622" w:rsidRDefault="00BB4597" w:rsidP="008D3622">
    <w:pPr>
      <w:pStyle w:val="Footer"/>
      <w:ind w:left="-720"/>
    </w:pPr>
    <w:r>
      <w:t>1.</w:t>
    </w:r>
    <w:r>
      <w:t xml:space="preserve">Active member of the eco club (OKIOS) Took part in various cleanliness drive, reusable waste drives and E </w:t>
    </w:r>
    <w:r w:rsidR="008D3622">
      <w:t xml:space="preserve"> </w:t>
    </w:r>
  </w:p>
  <w:p w14:paraId="6D32623B" w14:textId="6D4F5CB2" w:rsidR="00BB4597" w:rsidRDefault="008D3622" w:rsidP="008D3622">
    <w:pPr>
      <w:pStyle w:val="Footer"/>
      <w:ind w:left="-720"/>
    </w:pPr>
    <w:r>
      <w:t xml:space="preserve">   </w:t>
    </w:r>
    <w:r w:rsidR="00BB4597">
      <w:t>waste drives. One of the major examples is</w:t>
    </w:r>
    <w:r w:rsidR="00BB4597">
      <w:t xml:space="preserve"> </w:t>
    </w:r>
    <w:r w:rsidR="00BB4597">
      <w:t xml:space="preserve">Plastic Clean-up Drive in (KALI TIGER RESERVE). </w:t>
    </w:r>
  </w:p>
  <w:p w14:paraId="3B531E28" w14:textId="493DB38E" w:rsidR="00BB4597" w:rsidRPr="00BB4597" w:rsidRDefault="008D3622" w:rsidP="00BB4597">
    <w:pPr>
      <w:pStyle w:val="Footer"/>
      <w:ind w:left="-720"/>
      <w:rPr>
        <w:b/>
        <w:bCs/>
      </w:rPr>
    </w:pPr>
    <w:r>
      <w:t>2.</w:t>
    </w:r>
    <w:r w:rsidR="00BB4597">
      <w:t>Photographer for NATYRA (A Handbook on Flora and Fauna) of BMSIT&amp;M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BC4F" w14:textId="77777777" w:rsidR="00905635" w:rsidRDefault="00905635" w:rsidP="00D27780">
      <w:r>
        <w:separator/>
      </w:r>
    </w:p>
  </w:footnote>
  <w:footnote w:type="continuationSeparator" w:id="0">
    <w:p w14:paraId="084F7047" w14:textId="77777777" w:rsidR="00905635" w:rsidRDefault="00905635" w:rsidP="00D27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B428" w14:textId="41D645FA" w:rsidR="00D27780" w:rsidRDefault="00D27780" w:rsidP="00A833A7">
    <w:pPr>
      <w:pStyle w:val="Header"/>
      <w:ind w:left="-720" w:right="-720"/>
      <w:jc w:val="center"/>
      <w:rPr>
        <w:b/>
        <w:bCs/>
        <w:sz w:val="28"/>
        <w:szCs w:val="28"/>
      </w:rPr>
    </w:pPr>
    <w:r w:rsidRPr="00D27780">
      <w:rPr>
        <w:b/>
        <w:bCs/>
        <w:sz w:val="28"/>
        <w:szCs w:val="28"/>
      </w:rPr>
      <w:t>Dhananjay Kymar Singh</w:t>
    </w:r>
  </w:p>
  <w:p w14:paraId="1C9ADA5D" w14:textId="6ACC3741" w:rsidR="00D27780" w:rsidRDefault="00D27780" w:rsidP="00324E23">
    <w:pPr>
      <w:pStyle w:val="Header"/>
      <w:jc w:val="center"/>
    </w:pPr>
    <w:hyperlink r:id="rId1" w:history="1">
      <w:r w:rsidRPr="00F567C7">
        <w:rPr>
          <w:rStyle w:val="Hyperlink"/>
          <w:b/>
          <w:bCs/>
        </w:rPr>
        <w:t>Kdhananjay444@gmail.com</w:t>
      </w:r>
    </w:hyperlink>
    <w:r>
      <w:rPr>
        <w:b/>
        <w:bCs/>
      </w:rPr>
      <w:t xml:space="preserve"> |+918210211847 |</w:t>
    </w:r>
    <w:hyperlink r:id="rId2" w:history="1">
      <w:r w:rsidR="00AE53F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linkedin.com/in/dhananjay-singh-1b2688236</w:t>
      </w:r>
    </w:hyperlink>
  </w:p>
  <w:p w14:paraId="215D16A3" w14:textId="544766FA" w:rsidR="00324E23" w:rsidRDefault="00324E23" w:rsidP="00324E23">
    <w:pPr>
      <w:pStyle w:val="Header"/>
      <w:jc w:val="center"/>
      <w:rPr>
        <w:b/>
        <w:bCs/>
      </w:rPr>
    </w:pPr>
    <w:hyperlink r:id="rId3" w:history="1">
      <w:r w:rsidRPr="00F567C7">
        <w:rPr>
          <w:rStyle w:val="Hyperlink"/>
          <w:b/>
          <w:bCs/>
        </w:rPr>
        <w:t>https://leetcode.com/Rvdhananjay/</w:t>
      </w:r>
    </w:hyperlink>
    <w:r>
      <w:rPr>
        <w:b/>
        <w:bCs/>
      </w:rPr>
      <w:t xml:space="preserve"> | </w:t>
    </w:r>
    <w:hyperlink r:id="rId4" w:history="1">
      <w:r w:rsidRPr="00F567C7">
        <w:rPr>
          <w:rStyle w:val="Hyperlink"/>
          <w:b/>
          <w:bCs/>
        </w:rPr>
        <w:t>https://auth.geeksforgeeks.org/user/kdhananvjvh</w:t>
      </w:r>
    </w:hyperlink>
  </w:p>
  <w:p w14:paraId="03CF4187" w14:textId="524678E2" w:rsidR="00324E23" w:rsidRDefault="00324E23" w:rsidP="00324E23">
    <w:pPr>
      <w:pStyle w:val="Header"/>
      <w:jc w:val="center"/>
      <w:rPr>
        <w:b/>
        <w:bCs/>
      </w:rPr>
    </w:pPr>
    <w:hyperlink r:id="rId5" w:history="1">
      <w:r w:rsidRPr="00F567C7">
        <w:rPr>
          <w:rStyle w:val="Hyperlink"/>
          <w:b/>
          <w:bCs/>
        </w:rPr>
        <w:t>https://github.com/Dhananjayrv</w:t>
      </w:r>
    </w:hyperlink>
  </w:p>
  <w:p w14:paraId="7398AC88" w14:textId="77777777" w:rsidR="00324E23" w:rsidRDefault="00324E23">
    <w:pPr>
      <w:pStyle w:val="Header"/>
      <w:rPr>
        <w:b/>
        <w:bCs/>
      </w:rPr>
    </w:pPr>
  </w:p>
  <w:p w14:paraId="26A29319" w14:textId="77777777" w:rsidR="00324E23" w:rsidRPr="00D27780" w:rsidRDefault="00324E2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062DCF"/>
    <w:multiLevelType w:val="hybridMultilevel"/>
    <w:tmpl w:val="4622DAAC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DD3E10"/>
    <w:multiLevelType w:val="hybridMultilevel"/>
    <w:tmpl w:val="4688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8F62694"/>
    <w:multiLevelType w:val="hybridMultilevel"/>
    <w:tmpl w:val="8D2C7D1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941A90"/>
    <w:multiLevelType w:val="hybridMultilevel"/>
    <w:tmpl w:val="6C5226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483D80"/>
    <w:multiLevelType w:val="hybridMultilevel"/>
    <w:tmpl w:val="3E32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12955391">
    <w:abstractNumId w:val="22"/>
  </w:num>
  <w:num w:numId="2" w16cid:durableId="405884409">
    <w:abstractNumId w:val="12"/>
  </w:num>
  <w:num w:numId="3" w16cid:durableId="156655044">
    <w:abstractNumId w:val="10"/>
  </w:num>
  <w:num w:numId="4" w16cid:durableId="1401515623">
    <w:abstractNumId w:val="26"/>
  </w:num>
  <w:num w:numId="5" w16cid:durableId="1009914430">
    <w:abstractNumId w:val="13"/>
  </w:num>
  <w:num w:numId="6" w16cid:durableId="1648589962">
    <w:abstractNumId w:val="17"/>
  </w:num>
  <w:num w:numId="7" w16cid:durableId="2137677686">
    <w:abstractNumId w:val="20"/>
  </w:num>
  <w:num w:numId="8" w16cid:durableId="1822383877">
    <w:abstractNumId w:val="9"/>
  </w:num>
  <w:num w:numId="9" w16cid:durableId="1964387491">
    <w:abstractNumId w:val="7"/>
  </w:num>
  <w:num w:numId="10" w16cid:durableId="1694263022">
    <w:abstractNumId w:val="6"/>
  </w:num>
  <w:num w:numId="11" w16cid:durableId="2053382477">
    <w:abstractNumId w:val="5"/>
  </w:num>
  <w:num w:numId="12" w16cid:durableId="1235504377">
    <w:abstractNumId w:val="4"/>
  </w:num>
  <w:num w:numId="13" w16cid:durableId="823814386">
    <w:abstractNumId w:val="8"/>
  </w:num>
  <w:num w:numId="14" w16cid:durableId="2004552370">
    <w:abstractNumId w:val="3"/>
  </w:num>
  <w:num w:numId="15" w16cid:durableId="202254698">
    <w:abstractNumId w:val="2"/>
  </w:num>
  <w:num w:numId="16" w16cid:durableId="256401436">
    <w:abstractNumId w:val="1"/>
  </w:num>
  <w:num w:numId="17" w16cid:durableId="9841677">
    <w:abstractNumId w:val="0"/>
  </w:num>
  <w:num w:numId="18" w16cid:durableId="267397231">
    <w:abstractNumId w:val="15"/>
  </w:num>
  <w:num w:numId="19" w16cid:durableId="1163164201">
    <w:abstractNumId w:val="16"/>
  </w:num>
  <w:num w:numId="20" w16cid:durableId="2144417672">
    <w:abstractNumId w:val="24"/>
  </w:num>
  <w:num w:numId="21" w16cid:durableId="2127387171">
    <w:abstractNumId w:val="18"/>
  </w:num>
  <w:num w:numId="22" w16cid:durableId="1802772201">
    <w:abstractNumId w:val="11"/>
  </w:num>
  <w:num w:numId="23" w16cid:durableId="811363376">
    <w:abstractNumId w:val="27"/>
  </w:num>
  <w:num w:numId="24" w16cid:durableId="1197813560">
    <w:abstractNumId w:val="14"/>
  </w:num>
  <w:num w:numId="25" w16cid:durableId="1407721652">
    <w:abstractNumId w:val="23"/>
  </w:num>
  <w:num w:numId="26" w16cid:durableId="64885318">
    <w:abstractNumId w:val="19"/>
  </w:num>
  <w:num w:numId="27" w16cid:durableId="257101340">
    <w:abstractNumId w:val="25"/>
  </w:num>
  <w:num w:numId="28" w16cid:durableId="872771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80"/>
    <w:rsid w:val="001544BC"/>
    <w:rsid w:val="00324E23"/>
    <w:rsid w:val="00353F2D"/>
    <w:rsid w:val="00645252"/>
    <w:rsid w:val="00656752"/>
    <w:rsid w:val="006D3D74"/>
    <w:rsid w:val="0083569A"/>
    <w:rsid w:val="00864D41"/>
    <w:rsid w:val="008D3622"/>
    <w:rsid w:val="00905635"/>
    <w:rsid w:val="00990B8F"/>
    <w:rsid w:val="00A7401A"/>
    <w:rsid w:val="00A833A7"/>
    <w:rsid w:val="00A9204E"/>
    <w:rsid w:val="00AE53FD"/>
    <w:rsid w:val="00BB4597"/>
    <w:rsid w:val="00BF5020"/>
    <w:rsid w:val="00D27780"/>
    <w:rsid w:val="00F930A7"/>
    <w:rsid w:val="00F9329C"/>
    <w:rsid w:val="00FC2B26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A1672"/>
  <w15:chartTrackingRefBased/>
  <w15:docId w15:val="{71C9AC19-B002-4B66-B10F-2B09ABF6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8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277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F5020"/>
    <w:pPr>
      <w:ind w:left="720"/>
      <w:contextualSpacing/>
    </w:pPr>
  </w:style>
  <w:style w:type="paragraph" w:customStyle="1" w:styleId="RVRESUME">
    <w:name w:val="RVRESUME"/>
    <w:basedOn w:val="Normal"/>
    <w:qFormat/>
    <w:rsid w:val="008D3622"/>
    <w:pPr>
      <w:ind w:left="-630" w:right="-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leetcode.com/Rvdhananjay/" TargetMode="External"/><Relationship Id="rId2" Type="http://schemas.openxmlformats.org/officeDocument/2006/relationships/hyperlink" Target="https://www.linkedin.com/in/dhananjay-singh-1b2688236" TargetMode="External"/><Relationship Id="rId1" Type="http://schemas.openxmlformats.org/officeDocument/2006/relationships/hyperlink" Target="mailto:Kdhananjay444@gmail.com" TargetMode="External"/><Relationship Id="rId5" Type="http://schemas.openxmlformats.org/officeDocument/2006/relationships/hyperlink" Target="https://github.com/Dhananjayrv" TargetMode="External"/><Relationship Id="rId4" Type="http://schemas.openxmlformats.org/officeDocument/2006/relationships/hyperlink" Target="https://auth.geeksforgeeks.org/user/kdhananvjv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han\AppData\Local\Microsoft\Office\16.0\DTS\en-US%7bDF1A24A0-D6F5-409D-93EC-F7F9291EFAF7%7d\%7b8E997E71-1BFC-4DE5-9C37-09CD98DEE1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274246-F704-4908-A723-737372F8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{8E997E71-1BFC-4DE5-9C37-09CD98DEE1D3}tf02786999_win32</Template>
  <TotalTime>169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Singh</dc:creator>
  <cp:keywords/>
  <dc:description/>
  <cp:lastModifiedBy>Dhananjay Kumar Singh</cp:lastModifiedBy>
  <cp:revision>1</cp:revision>
  <dcterms:created xsi:type="dcterms:W3CDTF">2023-09-09T15:09:00Z</dcterms:created>
  <dcterms:modified xsi:type="dcterms:W3CDTF">2023-09-09T17:58:00Z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